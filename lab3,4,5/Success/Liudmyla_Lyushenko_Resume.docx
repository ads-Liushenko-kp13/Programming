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646"/>
      </w:tblGrid>
      <w:tr w:rsidR="00281D60" w14:paraId="133354D0" w14:textId="77777777">
        <w:trPr>
          <w:trHeight w:val="16198"/>
          <w:tblCellSpacing w:w="0" w:type="dxa"/>
        </w:trPr>
        <w:tc>
          <w:tcPr>
            <w:tcW w:w="4260" w:type="dxa"/>
            <w:shd w:val="clear" w:color="auto" w:fill="FFE4E0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1222467F" w14:textId="77777777" w:rsidR="00723619" w:rsidRDefault="00723619"/>
          <w:tbl>
            <w:tblPr>
              <w:tblStyle w:val="divdocumentleft-table"/>
              <w:tblW w:w="426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60"/>
            </w:tblGrid>
            <w:tr w:rsidR="00281D60" w14:paraId="73816BE6" w14:textId="77777777" w:rsidTr="00C01ED4">
              <w:trPr>
                <w:trHeight w:hRule="exact" w:val="4144"/>
                <w:tblCellSpacing w:w="0" w:type="dxa"/>
              </w:trPr>
              <w:tc>
                <w:tcPr>
                  <w:tcW w:w="4260" w:type="dxa"/>
                  <w:shd w:val="clear" w:color="auto" w:fill="FEBCB2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5D77688" w14:textId="77777777" w:rsidR="00281D60" w:rsidRPr="00507D85" w:rsidRDefault="005A6434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Liudmyla</w:t>
                  </w:r>
                </w:p>
                <w:p w14:paraId="45EB22FC" w14:textId="25065525" w:rsidR="00281D60" w:rsidRPr="00507D85" w:rsidRDefault="005A6434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Lyush</w:t>
                  </w:r>
                  <w:r w:rsidR="004D7896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e</w:t>
                  </w: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n</w:t>
                  </w:r>
                  <w:r w:rsidR="00507D85"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k</w:t>
                  </w: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o</w:t>
                  </w:r>
                </w:p>
                <w:p w14:paraId="68AA06BE" w14:textId="77777777" w:rsidR="00281D60" w:rsidRDefault="005A6434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2323F464" wp14:editId="356364E3">
                        <wp:extent cx="431888" cy="13318"/>
                        <wp:effectExtent l="0" t="0" r="0" b="0"/>
                        <wp:docPr id="10000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="00281D60" w14:paraId="5979A21A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DD1A820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41223A06" wp14:editId="5918BEB0">
                              <wp:extent cx="241623" cy="241763"/>
                              <wp:effectExtent l="0" t="0" r="0" b="0"/>
                              <wp:docPr id="100003" name="Рисунок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4F2BAC31" w14:textId="77777777" w:rsidR="00281D60" w:rsidRDefault="005A643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  <w:t>lyusia04@gmail.com</w:t>
                        </w:r>
                      </w:p>
                    </w:tc>
                  </w:tr>
                  <w:tr w:rsidR="00281D60" w14:paraId="77798093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A4C922B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25583CDB" wp14:editId="45236C02">
                              <wp:extent cx="241623" cy="241763"/>
                              <wp:effectExtent l="0" t="0" r="0" b="0"/>
                              <wp:docPr id="100005" name="Рисунок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690437A" w14:textId="496C4D5B" w:rsidR="00281D60" w:rsidRDefault="0038480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+46 </w:t>
                        </w:r>
                        <w:r w:rsidR="005A6434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7</w:t>
                        </w:r>
                        <w:r w:rsidR="00383A76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6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 xml:space="preserve"> </w:t>
                        </w:r>
                        <w:r w:rsidR="00383A76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16 15 628</w:t>
                        </w:r>
                      </w:p>
                    </w:tc>
                  </w:tr>
                  <w:tr w:rsidR="00281D60" w14:paraId="21858559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0B467EC4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7AF36961" wp14:editId="671EBA94">
                              <wp:extent cx="241623" cy="241763"/>
                              <wp:effectExtent l="0" t="0" r="0" b="0"/>
                              <wp:docPr id="100007" name="Рисунок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2A79E651" w14:textId="77777777" w:rsidR="00281D60" w:rsidRDefault="005A643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Stockholm Sweden</w:t>
                        </w:r>
                      </w:p>
                    </w:tc>
                  </w:tr>
                </w:tbl>
                <w:p w14:paraId="1A596B98" w14:textId="77777777" w:rsidR="00281D60" w:rsidRDefault="00281D60"/>
              </w:tc>
            </w:tr>
            <w:tr w:rsidR="00281D60" w14:paraId="4E6B1161" w14:textId="77777777" w:rsidTr="00A659A3">
              <w:trPr>
                <w:tblCellSpacing w:w="0" w:type="dxa"/>
              </w:trPr>
              <w:tc>
                <w:tcPr>
                  <w:tcW w:w="4260" w:type="dxa"/>
                  <w:shd w:val="clear" w:color="auto" w:fill="FFEAE1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471553E9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14:paraId="74E9B173" w14:textId="48A7F476" w:rsidR="00902814" w:rsidRDefault="0090281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 w:rsidRPr="00902814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Public speaking, presentation</w:t>
                  </w:r>
                </w:p>
                <w:p w14:paraId="7037FF92" w14:textId="3795458B" w:rsidR="00281D60" w:rsidRDefault="005A643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Multitasking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bilities</w:t>
                  </w:r>
                </w:p>
                <w:p w14:paraId="2F548943" w14:textId="482EA4D9" w:rsidR="00281D60" w:rsidRDefault="005A643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Decision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aking</w:t>
                  </w:r>
                </w:p>
                <w:p w14:paraId="5922A7AE" w14:textId="2CC193BF" w:rsidR="00281D60" w:rsidRDefault="005A6434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Self-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otivated</w:t>
                  </w:r>
                </w:p>
                <w:p w14:paraId="21879DF9" w14:textId="594FBD62" w:rsidR="00281D60" w:rsidRDefault="005A6434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Teamwork and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ollaboration</w:t>
                  </w:r>
                </w:p>
                <w:p w14:paraId="10FDE0B1" w14:textId="227D24CB" w:rsidR="00F81D6E" w:rsidRDefault="0022454B" w:rsidP="00F81D6E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MS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Office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, Blender3d</w:t>
                  </w:r>
                </w:p>
                <w:p w14:paraId="49B11047" w14:textId="77777777" w:rsidR="003A4560" w:rsidRDefault="003A4560" w:rsidP="003A4560">
                  <w:pPr>
                    <w:pStyle w:val="divdocumentulli"/>
                    <w:spacing w:line="340" w:lineRule="atLeast"/>
                    <w:ind w:left="540"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7EFA3571" w14:textId="3B6E4946" w:rsidR="00281D60" w:rsidRPr="00F81D6E" w:rsidRDefault="005A6434" w:rsidP="00F81D6E">
                  <w:pPr>
                    <w:pStyle w:val="divdocumentulli"/>
                    <w:spacing w:line="340" w:lineRule="atLeast"/>
                    <w:ind w:left="54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 w:rsidRPr="00F81D6E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Education</w:t>
                  </w:r>
                </w:p>
                <w:p w14:paraId="3CFA533A" w14:textId="77777777" w:rsidR="00F81D6E" w:rsidRDefault="00F81D6E" w:rsidP="00F81D6E">
                  <w:pPr>
                    <w:pStyle w:val="div"/>
                    <w:spacing w:before="220" w:line="340" w:lineRule="atLeast"/>
                    <w:ind w:left="300" w:right="300"/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</w:pPr>
                  <w:r w:rsidRPr="00F81D6E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National Technical University of Ukraine "Igor Sikorsky Kyiv Polytechnic Institute"</w:t>
                  </w:r>
                </w:p>
                <w:p w14:paraId="3B954474" w14:textId="28772D49" w:rsidR="00F81D6E" w:rsidRPr="00F81D6E" w:rsidRDefault="00F81D6E" w:rsidP="00F81D6E">
                  <w:pPr>
                    <w:pStyle w:val="div"/>
                    <w:spacing w:before="220" w:line="340" w:lineRule="atLeast"/>
                    <w:ind w:left="300" w:right="300"/>
                    <w:rPr>
                      <w:rStyle w:val="documentleft-boxskillpaddedline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</w:pPr>
                  <w:r w:rsidRPr="00F81D6E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09/2021</w:t>
                  </w:r>
                  <w:r w:rsidRPr="0033735D">
                    <w:t xml:space="preserve"> </w:t>
                  </w:r>
                  <w:r w:rsidRPr="00F81D6E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–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present</w:t>
                  </w:r>
                  <w:r w:rsidRPr="00F81D6E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: student at the Department of Computer Systems Software (faculty of Applied Mathematics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676FFDDE" w14:textId="473B179E" w:rsidR="00281D60" w:rsidRPr="007D6699" w:rsidRDefault="00F81D6E" w:rsidP="007D6699">
                  <w:pPr>
                    <w:pStyle w:val="div"/>
                    <w:spacing w:before="220" w:line="34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5A643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Polytechnic Lyceum</w:t>
                  </w:r>
                  <w:r w:rsidR="00723619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5A643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NTUU "KPI"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2454B" w:rsidRP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with</w:t>
                  </w:r>
                  <w:r w:rsidR="007D6699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2454B" w:rsidRP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award "GOLDEN OWL”</w:t>
                  </w:r>
                  <w:r w:rsid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01ED4" w:rsidRPr="00C01ED4">
                    <w:rPr>
                      <w:rStyle w:val="document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</w:rPr>
                    <w:t xml:space="preserve">graduation 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05/2021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 secondary &amp; high school</w:t>
                  </w:r>
                  <w:r w:rsidR="005A6434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</w:tc>
            </w:tr>
          </w:tbl>
          <w:p w14:paraId="140E938C" w14:textId="53E5C018" w:rsidR="00507D85" w:rsidRDefault="00173C1E" w:rsidP="00507D85">
            <w:pPr>
              <w:pStyle w:val="divdocumentdivsectiontitle"/>
              <w:spacing w:before="600" w:after="300" w:line="360" w:lineRule="atLeast"/>
              <w:ind w:left="360" w:right="360"/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</w:pPr>
            <w:r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  <w:t xml:space="preserve">  </w:t>
            </w:r>
            <w:r w:rsidR="00507D85"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  <w:t>Languages</w:t>
            </w:r>
          </w:p>
          <w:tbl>
            <w:tblPr>
              <w:tblStyle w:val="documentright-boxlangSeclnggparatable"/>
              <w:tblW w:w="0" w:type="auto"/>
              <w:tblCellSpacing w:w="0" w:type="dxa"/>
              <w:tblInd w:w="36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53"/>
              <w:gridCol w:w="3253"/>
            </w:tblGrid>
            <w:tr w:rsidR="00507D85" w14:paraId="25841185" w14:textId="77777777" w:rsidTr="000041CC">
              <w:trPr>
                <w:tblCellSpacing w:w="0" w:type="dxa"/>
              </w:trPr>
              <w:tc>
                <w:tcPr>
                  <w:tcW w:w="620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9ACF33" w14:textId="77777777" w:rsidR="00507D85" w:rsidRDefault="00507D85" w:rsidP="00507D85">
                  <w:pPr>
                    <w:pStyle w:val="divdocumentright-boxsinglecolumn"/>
                    <w:spacing w:line="290" w:lineRule="exac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Ukrainian, Russian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Native</w:t>
                  </w:r>
                </w:p>
                <w:p w14:paraId="0E3F17E3" w14:textId="6B264926" w:rsidR="00507D85" w:rsidRDefault="00E3036C" w:rsidP="00A659A3">
                  <w:pPr>
                    <w:pStyle w:val="divdocumentright-boxsinglecolumn"/>
                    <w:tabs>
                      <w:tab w:val="center" w:pos="2923"/>
                    </w:tabs>
                    <w:spacing w:line="290" w:lineRule="exact"/>
                    <w:ind w:right="360"/>
                    <w:rPr>
                      <w:rStyle w:val="documentright-boxlangSecparagraph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D592A45" wp14:editId="2EAE2DF8">
                            <wp:simplePos x="0" y="0"/>
                            <wp:positionH relativeFrom="column">
                              <wp:posOffset>1864995</wp:posOffset>
                            </wp:positionH>
                            <wp:positionV relativeFrom="paragraph">
                              <wp:posOffset>179705</wp:posOffset>
                            </wp:positionV>
                            <wp:extent cx="598805" cy="133350"/>
                            <wp:effectExtent l="0" t="0" r="0" b="0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98805" cy="133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E5E1"/>
                                    </a:solidFill>
                                    <a:ln>
                                      <a:solidFill>
                                        <a:srgbClr val="FFE5E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6A65D0" id="Прямокутник 1" o:spid="_x0000_s1026" style="position:absolute;margin-left:146.85pt;margin-top:14.15pt;width:47.1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" fillcolor="#ffe5e1" strokecolor="#ffe5e1" strokeweight="2pt">
                            <v:path arrowok="t"/>
                          </v:rect>
                        </w:pict>
                      </mc:Fallback>
                    </mc:AlternateContent>
                  </w:r>
                  <w:r w:rsidR="00507D8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L</w:t>
                  </w:r>
                  <w:r w:rsidR="00507D8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anguage</w:t>
                  </w:r>
                </w:p>
              </w:tc>
            </w:tr>
            <w:tr w:rsidR="00507D85" w14:paraId="5576C084" w14:textId="77777777" w:rsidTr="000041CC">
              <w:trPr>
                <w:gridAfter w:val="1"/>
                <w:wAfter w:w="3253" w:type="dxa"/>
                <w:tblCellSpacing w:w="0" w:type="dxa"/>
              </w:trPr>
              <w:tc>
                <w:tcPr>
                  <w:tcW w:w="295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0DBAE" w14:textId="69D713A1" w:rsidR="00507D85" w:rsidRDefault="00507D85" w:rsidP="00507D85">
                  <w:pPr>
                    <w:pStyle w:val="divdocumentright-boxsinglecolumn"/>
                    <w:tabs>
                      <w:tab w:val="right" w:pos="2933"/>
                    </w:tabs>
                    <w:spacing w:line="340" w:lineRule="atLeast"/>
                    <w:ind w:right="360"/>
                    <w:rPr>
                      <w:rStyle w:val="documentright-boxlangSecparagraph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English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ab/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Very good (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B2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6A86EE74" w14:textId="3626F7B9" w:rsidR="00507D85" w:rsidRDefault="00507D85" w:rsidP="00507D85">
                  <w:pPr>
                    <w:pStyle w:val="documentsliced-rect"/>
                    <w:spacing w:before="100" w:line="120" w:lineRule="exac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right-boxlangSecparagraph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47C462C4" wp14:editId="540DD8BC">
                        <wp:extent cx="1865223" cy="76775"/>
                        <wp:effectExtent l="0" t="0" r="0" b="0"/>
                        <wp:docPr id="100009" name="Рисунок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522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868702" w14:textId="77777777" w:rsidR="00281D60" w:rsidRDefault="00281D60"/>
        </w:tc>
        <w:tc>
          <w:tcPr>
            <w:tcW w:w="7646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46"/>
            </w:tblGrid>
            <w:tr w:rsidR="00281D60" w14:paraId="26E89945" w14:textId="77777777" w:rsidTr="004D7896">
              <w:trPr>
                <w:trHeight w:hRule="exact" w:val="4144"/>
                <w:tblCellSpacing w:w="0" w:type="dxa"/>
              </w:trPr>
              <w:tc>
                <w:tcPr>
                  <w:tcW w:w="7646" w:type="dxa"/>
                  <w:shd w:val="clear" w:color="auto" w:fill="FFF2F0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4FF65096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Professional Summary</w:t>
                  </w:r>
                </w:p>
                <w:p w14:paraId="06CAA355" w14:textId="1B795D83" w:rsidR="00281D60" w:rsidRDefault="00A20EB1">
                  <w:pPr>
                    <w:pStyle w:val="p"/>
                    <w:spacing w:line="34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</w:pPr>
                  <w:r w:rsidRPr="0090281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Young recruit, who seeks for work, which combines skills of promotion, marketing of software</w:t>
                  </w:r>
                  <w:r w:rsidR="003C2929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, media</w:t>
                  </w:r>
                  <w:r w:rsidRPr="0090281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products, and the creation of ideas for new products. To achieve this, I am ready to continuously develop my technical and behavioral competencies professionally</w:t>
                  </w:r>
                  <w:r w:rsidR="007D6699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.</w:t>
                  </w:r>
                </w:p>
              </w:tc>
            </w:tr>
            <w:tr w:rsidR="00281D60" w14:paraId="698C93AD" w14:textId="77777777">
              <w:trPr>
                <w:tblCellSpacing w:w="0" w:type="dxa"/>
              </w:trPr>
              <w:tc>
                <w:tcPr>
                  <w:tcW w:w="7646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444CB80B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Professional Experience</w:t>
                  </w:r>
                </w:p>
                <w:p w14:paraId="5D2E4A22" w14:textId="41B2EB6B" w:rsidR="004D7896" w:rsidRDefault="005A6434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Small Academy of Science</w:t>
                  </w:r>
                  <w:r w:rsidR="001049B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0041C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a </w:t>
                  </w:r>
                  <w:r w:rsidR="002E32BF" w:rsidRPr="000041C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>scientific organization</w:t>
                  </w:r>
                  <w:r w:rsidR="001049BB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1049BB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Kyiv</w:t>
                  </w:r>
                  <w:r w:rsidR="001049B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1049BB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Ukraine</w:t>
                  </w:r>
                  <w:r w:rsidR="004D7896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</w:p>
                <w:p w14:paraId="4E3D5EE1" w14:textId="58C6C988" w:rsidR="00281D60" w:rsidRDefault="001049BB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 w:rsidRPr="001049BB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  <w:t>Researcher, Student Presenter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01/2019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12/202</w:t>
                  </w:r>
                  <w:r w:rsidR="00D83FCC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425C639F" w14:textId="6DDAA99F" w:rsidR="00281D60" w:rsidRDefault="005A643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two</w:t>
                  </w:r>
                  <w:r w:rsidR="00BD543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award winning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scientific works:</w:t>
                  </w:r>
                </w:p>
                <w:p w14:paraId="6D6695D6" w14:textId="77777777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Research of use of user data on the internet</w:t>
                  </w:r>
                </w:p>
                <w:p w14:paraId="77A7FF66" w14:textId="37B324AA" w:rsidR="00281D60" w:rsidRDefault="005A6434" w:rsidP="00507D85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Research and search for ways to solve the program of cyberbullying</w:t>
                  </w:r>
                </w:p>
                <w:p w14:paraId="287674A8" w14:textId="7AE45159" w:rsidR="00F02A32" w:rsidRDefault="005A643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Assisted in organizing TechnoArt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scientific fair at </w:t>
                  </w: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KPI</w:t>
                  </w:r>
                </w:p>
                <w:p w14:paraId="5B14FA49" w14:textId="77777777" w:rsidR="00F02A32" w:rsidRDefault="007D6699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Organized educational event on Cybersecurity Day</w:t>
                  </w:r>
                </w:p>
                <w:p w14:paraId="621B549F" w14:textId="395EF98C" w:rsidR="00281D60" w:rsidRPr="00F02A32" w:rsidRDefault="0090281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Took part and g</w:t>
                  </w:r>
                  <w:r w:rsidR="005A6434"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ave presentations at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various </w:t>
                  </w:r>
                  <w:r w:rsidR="005A6434"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events:</w:t>
                  </w:r>
                </w:p>
                <w:p w14:paraId="4C414B3A" w14:textId="4B58EC79" w:rsidR="00281D60" w:rsidRPr="002F0B8D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</w:t>
                  </w:r>
                  <w:r w:rsidR="001049B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Technovation 2019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</w:t>
                  </w:r>
                  <w:r w:rsid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Social application contest for young girls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7FEFDD63" w14:textId="09574956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-&gt; National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phase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of ISEF (International Science and Engineering Fair) 2020</w:t>
                  </w:r>
                  <w:r w:rsidR="00BD543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(Special prize)</w:t>
                  </w:r>
                </w:p>
                <w:p w14:paraId="300D1FB1" w14:textId="03D06C6F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Ukrainian and Foreign Science: Yesterday, Today, Tomorrow 2021</w:t>
                  </w:r>
                  <w:r w:rsidR="0072361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with presentation about Ketosis.</w:t>
                  </w:r>
                </w:p>
                <w:p w14:paraId="7B425BF0" w14:textId="79B49AC8" w:rsidR="00640529" w:rsidRPr="0022454B" w:rsidRDefault="005A6434" w:rsidP="0064052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Educational Ambassadors of Kyiv Small Academy of Science 2021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(Contest for young women in science</w:t>
                  </w:r>
                  <w:r w:rsidR="00EE4D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640529" w:rsidRPr="0064052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&amp; social project</w:t>
                  </w:r>
                  <w:r w:rsidR="0064052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s)</w:t>
                  </w:r>
                </w:p>
                <w:p w14:paraId="221F5F32" w14:textId="2A9F5018" w:rsidR="00281D60" w:rsidRDefault="005C45A0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Artist</w:t>
                  </w:r>
                  <w:r w:rsidR="00902814" w:rsidRPr="0090281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,</w:t>
                  </w:r>
                  <w:r w:rsidR="0090281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90281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Student Presenter</w:t>
                  </w:r>
                  <w:r w:rsidR="001049B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7606A1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>11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/20</w:t>
                  </w:r>
                  <w:r w:rsidR="009C6DF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18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02/2020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27906FA5" w14:textId="1A238A32" w:rsidR="007D6699" w:rsidRDefault="007D6699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Took part and gave presentations at </w:t>
                  </w:r>
                  <w:r w:rsidR="004D789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various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events:</w:t>
                  </w:r>
                </w:p>
                <w:p w14:paraId="544A6D24" w14:textId="094E9702" w:rsidR="007D6699" w:rsidRDefault="007D6699" w:rsidP="007D669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Ecosoft 2020, Infomatrix 2020 (second place in nomination ComputerArt)</w:t>
                  </w:r>
                </w:p>
                <w:p w14:paraId="785F79AE" w14:textId="6079567C" w:rsidR="007606A1" w:rsidRPr="007606A1" w:rsidRDefault="007606A1" w:rsidP="007D669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Fun Science 2019</w:t>
                  </w:r>
                  <w:r w:rsidR="004D789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(2nd place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in nomination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3D-grafic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);</w:t>
                  </w:r>
                </w:p>
                <w:p w14:paraId="37C3B1E6" w14:textId="0B41F347" w:rsidR="00281D60" w:rsidRPr="007606A1" w:rsidRDefault="007606A1" w:rsidP="007606A1">
                  <w:pPr>
                    <w:pStyle w:val="p"/>
                    <w:spacing w:line="340" w:lineRule="atLeast"/>
                    <w:ind w:left="360" w:right="360"/>
                    <w:rPr>
                      <w:rFonts w:ascii="Trebuchet MS" w:eastAsia="Trebuchet MS" w:hAnsi="Trebuchet MS" w:cs="Trebuchet MS"/>
                      <w:color w:val="343B30"/>
                    </w:rPr>
                  </w:pP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ITal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nt 201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8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(2nd place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in nomination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3D-grafic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);</w:t>
                  </w:r>
                </w:p>
              </w:tc>
            </w:tr>
          </w:tbl>
          <w:p w14:paraId="55554C61" w14:textId="447D693A" w:rsidR="007606A1" w:rsidRDefault="007606A1" w:rsidP="007606A1">
            <w:pPr>
              <w:tabs>
                <w:tab w:val="left" w:pos="1480"/>
              </w:tabs>
            </w:pPr>
          </w:p>
          <w:p w14:paraId="1A3ABD19" w14:textId="5A75388E" w:rsidR="00723619" w:rsidRDefault="00723619" w:rsidP="007606A1">
            <w:pPr>
              <w:tabs>
                <w:tab w:val="left" w:pos="1480"/>
              </w:tabs>
            </w:pPr>
          </w:p>
          <w:p w14:paraId="5E077C92" w14:textId="77777777" w:rsidR="00723619" w:rsidRDefault="00723619" w:rsidP="007606A1">
            <w:pPr>
              <w:tabs>
                <w:tab w:val="left" w:pos="1480"/>
              </w:tabs>
            </w:pPr>
          </w:p>
          <w:p w14:paraId="510A4CDB" w14:textId="69A1FE45" w:rsidR="007606A1" w:rsidRPr="007606A1" w:rsidRDefault="00723619" w:rsidP="007606A1">
            <w:r>
              <w:rPr>
                <w:noProof/>
              </w:rPr>
              <w:drawing>
                <wp:inline distT="0" distB="0" distL="0" distR="0" wp14:anchorId="4F9C1CAD" wp14:editId="76F4E2F6">
                  <wp:extent cx="2028825" cy="2705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073" cy="2722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96E94" w14:textId="77777777" w:rsidR="00281D60" w:rsidRDefault="005A6434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281D6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  <w:embedRegular r:id="rId1" w:fontKey="{4ED182E7-040E-49F4-8952-8BA43A7258F7}"/>
    <w:embedBold r:id="rId2" w:fontKey="{D4AFC476-23E9-4E3B-9885-DB46FB7F9A4A}"/>
    <w:embedItalic r:id="rId3" w:fontKey="{CDC03768-DFB0-4805-8FAF-87988EACDD92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34486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DCEA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66F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FA5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5EE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A42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545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32EA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266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0B6B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3EA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A0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5871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AEA4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D6E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084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26E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C045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8E28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60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FCD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2A26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8AE7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98BF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6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C3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22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6B4477C">
      <w:start w:val="1"/>
      <w:numFmt w:val="bullet"/>
      <w:lvlText w:val=""/>
      <w:lvlJc w:val="left"/>
      <w:pPr>
        <w:ind w:left="2912" w:hanging="360"/>
      </w:pPr>
      <w:rPr>
        <w:rFonts w:ascii="Symbol" w:hAnsi="Symbol"/>
      </w:rPr>
    </w:lvl>
    <w:lvl w:ilvl="1" w:tplc="D25CC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65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B42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042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22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0E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466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E52EF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64F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781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6C0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76C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861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B67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C27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E20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12398071">
    <w:abstractNumId w:val="0"/>
  </w:num>
  <w:num w:numId="2" w16cid:durableId="1238051300">
    <w:abstractNumId w:val="1"/>
  </w:num>
  <w:num w:numId="3" w16cid:durableId="1267149972">
    <w:abstractNumId w:val="2"/>
  </w:num>
  <w:num w:numId="4" w16cid:durableId="1695033460">
    <w:abstractNumId w:val="3"/>
  </w:num>
  <w:num w:numId="5" w16cid:durableId="111170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60"/>
    <w:rsid w:val="000041CC"/>
    <w:rsid w:val="000D4586"/>
    <w:rsid w:val="001049BB"/>
    <w:rsid w:val="00173C1E"/>
    <w:rsid w:val="0022454B"/>
    <w:rsid w:val="00281D60"/>
    <w:rsid w:val="002E1648"/>
    <w:rsid w:val="002E32BF"/>
    <w:rsid w:val="002F0B8D"/>
    <w:rsid w:val="003546C2"/>
    <w:rsid w:val="00383A76"/>
    <w:rsid w:val="00384804"/>
    <w:rsid w:val="003A4560"/>
    <w:rsid w:val="003B4209"/>
    <w:rsid w:val="003C2929"/>
    <w:rsid w:val="0047777B"/>
    <w:rsid w:val="004B717A"/>
    <w:rsid w:val="004D7896"/>
    <w:rsid w:val="00507D85"/>
    <w:rsid w:val="005A6434"/>
    <w:rsid w:val="005C45A0"/>
    <w:rsid w:val="00640529"/>
    <w:rsid w:val="00723619"/>
    <w:rsid w:val="007606A1"/>
    <w:rsid w:val="007D6699"/>
    <w:rsid w:val="00902814"/>
    <w:rsid w:val="0091349B"/>
    <w:rsid w:val="00983328"/>
    <w:rsid w:val="009C6DF8"/>
    <w:rsid w:val="00A20EB1"/>
    <w:rsid w:val="00A659A3"/>
    <w:rsid w:val="00AE64D4"/>
    <w:rsid w:val="00B34402"/>
    <w:rsid w:val="00BD543B"/>
    <w:rsid w:val="00C01ED4"/>
    <w:rsid w:val="00CE490A"/>
    <w:rsid w:val="00D324C7"/>
    <w:rsid w:val="00D83FCC"/>
    <w:rsid w:val="00E074F3"/>
    <w:rsid w:val="00E3036C"/>
    <w:rsid w:val="00EC1ED5"/>
    <w:rsid w:val="00EE4D33"/>
    <w:rsid w:val="00F02A32"/>
    <w:rsid w:val="00F81D6E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C9EE"/>
  <w15:docId w15:val="{D980E8C5-4EDD-4BC9-99D5-24096C6A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a0"/>
  </w:style>
  <w:style w:type="character" w:customStyle="1" w:styleId="divdocumentleft-box">
    <w:name w:val="div_document_left-box"/>
    <w:basedOn w:val="a0"/>
  </w:style>
  <w:style w:type="paragraph" w:customStyle="1" w:styleId="divdocumentleft-boxsectionnth-child1">
    <w:name w:val="div_document_left-box &gt; section_nth-child(1)"/>
    <w:basedOn w:val="a"/>
  </w:style>
  <w:style w:type="paragraph" w:customStyle="1" w:styleId="divdocumentdivfirstparagraph">
    <w:name w:val="div_document_div_firstparagraph"/>
    <w:basedOn w:val="a"/>
  </w:style>
  <w:style w:type="paragraph" w:customStyle="1" w:styleId="divdocumentname">
    <w:name w:val="div_document_name"/>
    <w:basedOn w:val="a"/>
    <w:pPr>
      <w:spacing w:line="620" w:lineRule="atLeast"/>
    </w:pPr>
    <w:rPr>
      <w:b/>
      <w:bCs/>
      <w:caps/>
      <w:spacing w:val="10"/>
      <w:sz w:val="60"/>
      <w:szCs w:val="60"/>
    </w:rPr>
  </w:style>
  <w:style w:type="paragraph" w:customStyle="1" w:styleId="div">
    <w:name w:val="div"/>
    <w:basedOn w:val="a"/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a"/>
  </w:style>
  <w:style w:type="paragraph" w:customStyle="1" w:styleId="divaddress">
    <w:name w:val="div_address"/>
    <w:basedOn w:val="div"/>
  </w:style>
  <w:style w:type="character" w:customStyle="1" w:styleId="adrsfirstcell">
    <w:name w:val="adrsfirstcell"/>
    <w:basedOn w:val="a0"/>
  </w:style>
  <w:style w:type="character" w:customStyle="1" w:styleId="adrssecondcell">
    <w:name w:val="adrssecondcell"/>
    <w:basedOn w:val="a0"/>
  </w:style>
  <w:style w:type="paragraph" w:customStyle="1" w:styleId="adrssecondcelldiv">
    <w:name w:val="adrssecondcell_div"/>
    <w:basedOn w:val="a"/>
    <w:pPr>
      <w:pBdr>
        <w:bottom w:val="none" w:sz="0" w:space="1" w:color="auto"/>
      </w:pBdr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a1"/>
    <w:tblPr/>
  </w:style>
  <w:style w:type="paragraph" w:customStyle="1" w:styleId="divdocumentleft-boxParagraph">
    <w:name w:val="div_document_left-box Paragraph"/>
    <w:basedOn w:val="a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a"/>
  </w:style>
  <w:style w:type="paragraph" w:customStyle="1" w:styleId="divdocumentdivsectiontitle">
    <w:name w:val="div_document_div_sectiontitle"/>
    <w:basedOn w:val="a"/>
    <w:rPr>
      <w:spacing w:val="20"/>
    </w:rPr>
  </w:style>
  <w:style w:type="paragraph" w:customStyle="1" w:styleId="documentleft-boxskill">
    <w:name w:val="document_left-box_skill"/>
    <w:basedOn w:val="a"/>
  </w:style>
  <w:style w:type="character" w:customStyle="1" w:styleId="documentleft-boxskillpaddedline">
    <w:name w:val="document_left-box_skill_paddedline"/>
    <w:basedOn w:val="a0"/>
  </w:style>
  <w:style w:type="paragraph" w:customStyle="1" w:styleId="divdocumentulli">
    <w:name w:val="div_document_ul_li"/>
    <w:basedOn w:val="a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a0"/>
    <w:rPr>
      <w:vanish/>
    </w:rPr>
  </w:style>
  <w:style w:type="paragraph" w:customStyle="1" w:styleId="divdocumentsectionheading">
    <w:name w:val="div_document_section_heading"/>
    <w:basedOn w:val="a"/>
  </w:style>
  <w:style w:type="character" w:customStyle="1" w:styleId="divdocumentsinglecolumnpaddedline">
    <w:name w:val="div_document_singlecolumn_paddedline"/>
    <w:basedOn w:val="a0"/>
  </w:style>
  <w:style w:type="character" w:customStyle="1" w:styleId="documenttxtBold">
    <w:name w:val="document_txtBold"/>
    <w:basedOn w:val="a0"/>
    <w:rPr>
      <w:b/>
      <w:bCs/>
    </w:rPr>
  </w:style>
  <w:style w:type="paragraph" w:customStyle="1" w:styleId="divdocumentsinglecolumnpaddedlineParagraph">
    <w:name w:val="div_document_singlecolumn_paddedline Paragraph"/>
    <w:basedOn w:val="a"/>
  </w:style>
  <w:style w:type="character" w:customStyle="1" w:styleId="documentbeforecolonspace">
    <w:name w:val="document_beforecolonspace"/>
    <w:basedOn w:val="a0"/>
    <w:rPr>
      <w:vanish/>
    </w:rPr>
  </w:style>
  <w:style w:type="paragraph" w:customStyle="1" w:styleId="divdocumentdivparagraph">
    <w:name w:val="div_document_div_paragraph"/>
    <w:basedOn w:val="a"/>
  </w:style>
  <w:style w:type="character" w:customStyle="1" w:styleId="divdocumentseptr">
    <w:name w:val="div_document_septr"/>
    <w:basedOn w:val="a0"/>
    <w:rPr>
      <w:sz w:val="18"/>
      <w:szCs w:val="18"/>
    </w:rPr>
  </w:style>
  <w:style w:type="table" w:customStyle="1" w:styleId="divdocumentleft-table">
    <w:name w:val="div_document_left-table"/>
    <w:basedOn w:val="a1"/>
    <w:tblPr/>
  </w:style>
  <w:style w:type="character" w:customStyle="1" w:styleId="divdocumentdivdocumentrightcell">
    <w:name w:val="div_document_div_documentrightcell"/>
    <w:basedOn w:val="a0"/>
  </w:style>
  <w:style w:type="character" w:customStyle="1" w:styleId="divdocumentright-box">
    <w:name w:val="div_document_right-box"/>
    <w:basedOn w:val="a0"/>
  </w:style>
  <w:style w:type="paragraph" w:customStyle="1" w:styleId="divdocumenttopsectionright-boxsectionnth-last-child1">
    <w:name w:val="div_document_topsection_right-box_section_nth-last-child(1)"/>
    <w:basedOn w:val="a"/>
  </w:style>
  <w:style w:type="paragraph" w:customStyle="1" w:styleId="divdocumentparentContainerrowParentContainernth-child1sectionheading">
    <w:name w:val="div_document_parentContainer_rowParentContainer_nth-child(1)_section_heading"/>
    <w:basedOn w:val="a"/>
  </w:style>
  <w:style w:type="paragraph" w:customStyle="1" w:styleId="divdocumentright-boxsinglecolumn">
    <w:name w:val="div_document_right-box_singlecolumn"/>
    <w:basedOn w:val="a"/>
  </w:style>
  <w:style w:type="paragraph" w:customStyle="1" w:styleId="p">
    <w:name w:val="p"/>
    <w:basedOn w:val="a"/>
  </w:style>
  <w:style w:type="paragraph" w:customStyle="1" w:styleId="divdocumentright-boxParagraph">
    <w:name w:val="div_document_right-box Paragraph"/>
    <w:basedOn w:val="a"/>
  </w:style>
  <w:style w:type="character" w:customStyle="1" w:styleId="divdocumentparentContainerright-boxlast-box">
    <w:name w:val="div_document_parentContainer_right-box_last-box"/>
    <w:basedOn w:val="a0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a"/>
  </w:style>
  <w:style w:type="character" w:customStyle="1" w:styleId="txtItl">
    <w:name w:val="txtItl"/>
    <w:basedOn w:val="a0"/>
    <w:rPr>
      <w:i/>
      <w:iCs/>
    </w:rPr>
  </w:style>
  <w:style w:type="character" w:customStyle="1" w:styleId="documentright-boxlangSecparagraph">
    <w:name w:val="document_right-box_langSec_paragraph"/>
    <w:basedOn w:val="a0"/>
  </w:style>
  <w:style w:type="character" w:customStyle="1" w:styleId="documentlangSecparagraphnativeLangParafield">
    <w:name w:val="document_langSec_paragraph_nativeLangPara_field"/>
    <w:basedOn w:val="a0"/>
  </w:style>
  <w:style w:type="paragraph" w:customStyle="1" w:styleId="documentsliced-rect">
    <w:name w:val="document_sliced-rect"/>
    <w:basedOn w:val="a"/>
  </w:style>
  <w:style w:type="character" w:customStyle="1" w:styleId="documentsliced-rectCharacter">
    <w:name w:val="document_sliced-rect Character"/>
    <w:basedOn w:val="a0"/>
  </w:style>
  <w:style w:type="table" w:customStyle="1" w:styleId="documentright-boxlangSeclnggparatable">
    <w:name w:val="document_right-box_langSec_lnggparatable"/>
    <w:basedOn w:val="a1"/>
    <w:tblPr/>
  </w:style>
  <w:style w:type="paragraph" w:customStyle="1" w:styleId="divdocumentparentContainerright-boxlast-boxParagraph">
    <w:name w:val="div_document_parentContainer_right-box_last-box Paragraph"/>
    <w:basedOn w:val="a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a1"/>
    <w:tblPr/>
  </w:style>
  <w:style w:type="table" w:customStyle="1" w:styleId="divdocument">
    <w:name w:val="div_document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D1CD-6779-4EEF-8732-AB304E2A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Liudmyla Lyushenko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Liudmyla Lyushenko</dc:title>
  <dc:subject/>
  <dc:creator>Lyusia Lyushenko</dc:creator>
  <cp:keywords/>
  <dc:description/>
  <cp:lastModifiedBy>Lyusia Lyushenko</cp:lastModifiedBy>
  <cp:revision>2</cp:revision>
  <dcterms:created xsi:type="dcterms:W3CDTF">2022-06-11T13:51:00Z</dcterms:created>
  <dcterms:modified xsi:type="dcterms:W3CDTF">2022-06-11T13:51:00Z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e55f85d4-f65d-43cb-b1d2-2c9b64cf0053</vt:lpwstr>
  </property>
  <property fmtid="{D5CDD505-2E9C-101B-9397-08002B2CF9AE}" pid="3" name="x1ye=0">
    <vt:lpwstr>+DgAAB+LCAAAAAAABAAVmbWu81oYRB/IhZmKW5g5ZuzMzOynv+eX0kSKnO0PZtbYDI+zGEyihMDTCMyTDMZROM9DFI5ynACxmBrctQV55U5H4nSB0aahQe5RMXI7oeQyyrXAKTmpGBmeWkFxT0/d7MxubIwOcoEcqIUCaQEgsIEQcR83WwzG5qWRtc89rkQ6Uo1i7gs9iDGL/VwaPts6er8Oga4ehRZsEg+jtN+WkA1f/EEbJiUnM3fK0+1a9sM</vt:lpwstr>
  </property>
  <property fmtid="{D5CDD505-2E9C-101B-9397-08002B2CF9AE}" pid="4" name="x1ye=1">
    <vt:lpwstr>h4m4zqDyNY7f8Lvy3g5hnDpYcAXz1hG02yt5tSknALcrXuFaZrm4ZdtU8RkwSikiyDB5z7gmB4PcXatWhdfCxsB7CCPjOK9C+RpwGUmVn26bdUSXzBMITLX5Ij/JdzId9f16UTlw6HbHAXoRuGBhS2YG3e5X2SMpiVwbMgvi8U6N04EqtNtIUVLeJX0NlKptoib9i8kkSULiUreX2UEcdvaqZJLBZ8vixOlPNIeAoMUii0yVU5pf85s+v2uSx8y</vt:lpwstr>
  </property>
  <property fmtid="{D5CDD505-2E9C-101B-9397-08002B2CF9AE}" pid="5" name="x1ye=10">
    <vt:lpwstr>R8CqFHIge2J59bIZS1jP4joCIfDO2S6K9Tx2WFH3kD4sKNZna2dLEAI/kCA/b6WWxW7qv2EI/ccsWh1re+PMu84WEA7D6FphCBbX/MIsarBersqYLlWfkIsYIyy7zDRHpKDlCgkeTjboZJY7YALCZ2RAZdSZlZN1Zr4mj+EXT1+NODrfvhY9yEedq/020vLpa1L0aXv/0k2Lqv+gyLJyfafKZ6F3X+zTac3Vx1qO8rJ1n2p4O6mjDikv45WN8P2</vt:lpwstr>
  </property>
  <property fmtid="{D5CDD505-2E9C-101B-9397-08002B2CF9AE}" pid="6" name="x1ye=11">
    <vt:lpwstr>MBwY2podM3zeQn+GhEumMeY9+FEfYvoWupEDOkgZqliWDCVKTJZqUl6+js/ciORXobJ6db0TE+uYIvMV/IsG92j7KpFN6OAFL3eLI60PDD4NXE5yqRaX0z8Chng8TVbFoLwM85RTR2u/LljJKLA8kXZTVJypGqUXpx5L7TXBQ+T4X7VYN2UXiG/5Z7wA44kBsJmB5YX9AAA1sq4Vcg/krSPP53TdAn0JL+gFlOhQcGdiogPa72iNUOVA/73A6rv</vt:lpwstr>
  </property>
  <property fmtid="{D5CDD505-2E9C-101B-9397-08002B2CF9AE}" pid="7" name="x1ye=12">
    <vt:lpwstr>44kvDBYAX8rKwnG7KdTq8+NvyPkBiuCVQu+jbjmtL9sFFly3FAeRXzMTefefDl83czaJwplsbS6iiz4UMEmlRlASdWpf5N6xkCtnOOJu/HRWEcV/JpXVY+d2GY4DaS1zPE1p3sMS6fEG14OTYKnjVKlFV/GjrTOLsliPdv4loqnp7UcXOBeCxcP7U7x65MJfTw2l/3Pkzcisqz2K3B2aZJ9rOOIXLnmz4VRw5QDdO9+0pwVL4hdTZsS+LaFJUwh</vt:lpwstr>
  </property>
  <property fmtid="{D5CDD505-2E9C-101B-9397-08002B2CF9AE}" pid="8" name="x1ye=13">
    <vt:lpwstr>K/C7xtAwrnU/OZUJHdlDMZwGCaaOK2KzoPc2zrIjJaWnVTIeYMRvOktlDuxtkX9bzEZdhzMr/DWk/pzGbBwKDUAPe3bmqcNqUvXbjUhMNLsTBk1VOAuR0jqKZ7muHcPZf0IGdeTOo4Jf0I3EhDbhjx/rbluUWKsdVgYW//nb/xLPdeMmHfdimj6sJBM1C9NakHLvKamX9UxqQ8RLbMZjG4QGdU6+2ccP6oLV9aIzGSdNVYSL4CJC1Mew+kNshqb</vt:lpwstr>
  </property>
  <property fmtid="{D5CDD505-2E9C-101B-9397-08002B2CF9AE}" pid="9" name="x1ye=14">
    <vt:lpwstr>TwyccaaG6yiHoxSR7JivwB1hwb/25+XOmhx3ieLKaf+EcPGYwEtKUQv00rRFfNFUsaqLiYvJ1und+y/7LeBt3rVsu6BR9q7TU/uo9U/DbJNBk+zNjdd2o2mSVUn+VxPClOenXD4Q2yk1E4nMNwckI/2ggbLhqV1vie0VV7sg5YpxffDYHMUR7ZyLepKL1EB2ua1xiV4p11aV7bF8mH2QkhfYVCdeSRuTIEcjl3xltiYbubyqTylIE2i6WXX2K+C</vt:lpwstr>
  </property>
  <property fmtid="{D5CDD505-2E9C-101B-9397-08002B2CF9AE}" pid="10" name="x1ye=15">
    <vt:lpwstr>RhHtGcazJefRxQZVifBPnuboM2pVM+CPfyIzeph2b1dFCalP3bgLiVkuuJPrFRETLtree63g1JpY8uKFDA7FDuuYIAmheRtlh6a5ZrcmI0bi+724pTaT/+WCpxPa2VboeHHfDgvqMI8YYHqqP3EGownal+hejgRvz5+RZxV31Nzy7lJB9YAoG0rfyeGV0ShaPRnW37FK7idnDJ6wKjOnDJjrHYQIoq6aab//CjYAJChESIcHn6jAlyqI1T02o+o</vt:lpwstr>
  </property>
  <property fmtid="{D5CDD505-2E9C-101B-9397-08002B2CF9AE}" pid="11" name="x1ye=16">
    <vt:lpwstr>sov9dD2hW1pX0jSE8Dkr8+f1yQPP5FHZJ+NErdTFWKB3oHIaP8/TiDrkziM+lJq1ESPkFBPFKL6vREBeKHyQSuOb1QN9Q5CKqm6EAcP8xeCw0Q3z6KpyQtzs7thnOT8Whm9AxuXXQcvlDxkxkA9X7pjfzNijmB4ZZmW2OslGS83e5FnCU+UtQs3diQ3ORVW3jHi6QmBA8g8l/+7MqtKehgk6OTESP82lrlrtYewOR4S5vplEvjUrxM0na/6G4ft</vt:lpwstr>
  </property>
  <property fmtid="{D5CDD505-2E9C-101B-9397-08002B2CF9AE}" pid="12" name="x1ye=17">
    <vt:lpwstr>B86m2n8p8Atw38nt36p5aCjP//ZXlsrQdfjyV4AZAEUU4U5KNTcA7RV+ernfE40+N+e1yBzj/N7Y+XqnNcKSFN/zmClOw45Qv2g9HyGRs5tkNsWWoAXC49U1WDNisTpOWwZ1ODk9sPNygGehMn597e+mMd7ZOF0ABGO6Iv2xKK5TB9aIGFhZEwhiA0t4mw+ci9RdjF9FBk1HA5FfhvxZjkckhGn9Us9Set+r525sqhdco3aLIB3D03ggUwsI2bx</vt:lpwstr>
  </property>
  <property fmtid="{D5CDD505-2E9C-101B-9397-08002B2CF9AE}" pid="13" name="x1ye=18">
    <vt:lpwstr>SXuYdJhAMKj80gTZt3yNV+yH3ADqpoM/AFP+1tyZLcnS2K/BLp6nzeE+owBuoCPPrIczB/sFJXKFjyYx1ORuVQkwUFwX248xGEc5wOloBrfAYJiFDM2eEgXN9lhg+MdQCZJwjJP+Lw0eq51EfCxUiWpf0TZFRhuPXPn5ZD8Yy/zsrc2MP6U8tbZljCtieyGEgpQ/Mq1OlRU+vXPXs0Dm+hGCXkgwpy786hj5YG5b2l0Zs1hRK57kIxFNVAPxTQZ</vt:lpwstr>
  </property>
  <property fmtid="{D5CDD505-2E9C-101B-9397-08002B2CF9AE}" pid="14" name="x1ye=19">
    <vt:lpwstr>t1nw+t3tXcjEGAhT5Z7uXXoE+35H/lPpR2ulear4h+Qn4A3/aLZfMt1joy67fKJaCAJ7kjk6su31wywBt2nmW7wPat5DPyjn8XFjG+pJFAoJRFD4F0Mi4g/UGAWJbXz0Ly5g/JvWXgdWQuUdQbZwez0nLq7qf9tq1UMCMf6bVD82T0U2+Qn4SdpNZZngwENqDUNAF1FIzL/sWkOMpB4xcdfNshlYm2SbKv+oAKabyLxI/VXjuETpe32cErDf9JH</vt:lpwstr>
  </property>
  <property fmtid="{D5CDD505-2E9C-101B-9397-08002B2CF9AE}" pid="15" name="x1ye=2">
    <vt:lpwstr>mjU3nXOnOiRTPinbsQJRKvMJmWwr2EhW4HesjZyY6mecPkm5BQFNgeYpwmDDx4LocHZqLLSm8vxghGyH7GEjyJ3CXm6+AAttFOMdwmDd7EeXloPayYPeK3qoHKL9+LGnYoppH0yd1/EVi4hjMDq2v2Uj8QCR0Q/Q7Wz9rL6xPnBrLtczqEWb9jScDSoXhhmKMfQRPsRp0HGi4WxvfDB9AMTyGN6gi8xlWnuDYq0K2OxRvfxQBhvWJLiOKInT61c</vt:lpwstr>
  </property>
  <property fmtid="{D5CDD505-2E9C-101B-9397-08002B2CF9AE}" pid="16" name="x1ye=20">
    <vt:lpwstr>wiG9/k2dDEXfDsJ/gwBUZKjrth1SJ9cg3sS+Q7iZZdpgp+iQiwUsoNDcFGe3IC9mjRdkeMxND1j/sbfaL1eYTxRahwDq7EjiSwUsonanvZ56hRKJt1tT/ExamByy60ZOhvm/eF122Xh9oVwpROSOp61OlZhd8zpfNKz4gSDJw9ovQUSyWU147PpLqNm1QAxijccwDCKGcn+Dw1/202qJWcxLAJcJaLfjyMwUb+iZiRVmZzRbpO+/kS0VwmC6p1s</vt:lpwstr>
  </property>
  <property fmtid="{D5CDD505-2E9C-101B-9397-08002B2CF9AE}" pid="17" name="x1ye=21">
    <vt:lpwstr>RkTq0fB4ub+FOdLwZcWy9oOUaML1nHdSag3S7DgjUD6EBeYwFQLurwXRuQfWS90JTicFGBO3aM6bzla3FmuUADJanpL6f5aSnv1ReA51zi6/vHGIG6brSAiFlsEUE2nFRaJ41U+Zl//oVvFEehl8cug82b5HduPj0dPUf0NmijgiouNXx5phCl9/WoV4zkoJYtvOuqOt53gQX16WMAEKzpZSpLJiO5H7wAoDvanQ9gVHxPX6k+IwgorazLoBPWI</vt:lpwstr>
  </property>
  <property fmtid="{D5CDD505-2E9C-101B-9397-08002B2CF9AE}" pid="18" name="x1ye=22">
    <vt:lpwstr>636UYl79j2a6J4LTBnWVR/JW9PpGRw5wkywm9xgYdwqr3XfCCkzo9R68AhuayqzHv28kAUeRBvdSrbbpCgP7gFjDXhBZFAJyH1/5ZKxLfubd1X7GZdCuPyJR44Ha93wyHbgBNodXjBnorJGFFRb1nyUBPV6H+Wi0hmZxk9veX5gpWPaup1UULen6nlnbITDIAOxD/HHU/97pg3pDgAZYrFH6yUmpiacb3oNSvEX8PdUq4PF9FuhC6+7xsBX2EVq</vt:lpwstr>
  </property>
  <property fmtid="{D5CDD505-2E9C-101B-9397-08002B2CF9AE}" pid="19" name="x1ye=23">
    <vt:lpwstr>cj96v1hokoa2n/uxXn+GCANK9giZqHMlTAryAKTZ0j7lro9QnbCz+ag368o6U6zcYJYNTeRTklz8ibzBuJoIrun0kdPp12MEWxpilDOXAEjhVnFJI9mppyGhApS4L/ub+/dMLyCIap/AWDY/U1cMVtH4mRC7T96WPo7qtipxyKlTDyjDCh0+fFvkQI8wcSCUldSAfgkUWXEkM4ZcdB8UNnRp3/cX+qkJZZZkb+h9LKQcvUrJp2t6xmoMceq5LNf</vt:lpwstr>
  </property>
  <property fmtid="{D5CDD505-2E9C-101B-9397-08002B2CF9AE}" pid="20" name="x1ye=24">
    <vt:lpwstr>BY7wKRcxd6vmbsF1Wq8iAXLQtbzJTr7h+hn4KXCJYcB8+42iwV27v4/BsDsTvEtI+hTXb9GOeB0YdVGnP40+xRd3nFeCUUGIXExWI4LO34nk2VPYOIKWyumyj9BlyDIYL+H6OSr/l2p+Vm/4b056g/1ZsQ7jkGtiARlBx0ZiGE1XAEPD4DklPzanoNKdfvl9R8RM7fZfk9q/HyhPMUZwv9/GPjbpqd6Yz6Ub9bq2xMzfx4hNmn8/mvkpd+DfUYM</vt:lpwstr>
  </property>
  <property fmtid="{D5CDD505-2E9C-101B-9397-08002B2CF9AE}" pid="21" name="x1ye=25">
    <vt:lpwstr>p/FYWmJT8YG2uNqZ245x9oAvl4PsIf82xSyu/sCXDud7hLzVZ8z1ka+GfmaZgY+RcEfwlfWYIbkpKxq+PCYF7ialnz+mMPDuHotm/6MSfZztivZWPjucZJMKk59o5OfUjOJVLGWRYwPzpvqqU3gi+iCUi6h+lEaiWn2fm8FHU0bgJdVJkZswa70MUZxMEQgNwHUdQGTG4g8s8/4FP6+I3Z0d5Lh5p81qoR6IvKaZG2xo+rtPsdwOJQ3txgwJ5eX</vt:lpwstr>
  </property>
  <property fmtid="{D5CDD505-2E9C-101B-9397-08002B2CF9AE}" pid="22" name="x1ye=26">
    <vt:lpwstr>kDSMxCzxUp5mB/Oi3BHnw2Wyvph/xQbTj5S/9Kzoy4U5gGNa9/vwTMOBff3uadv/zrUx/FMIn/GCpwnkdaWO+a7RrcfauJyGmVWUdnD6Xstu5uRUfTjKdjDyhteEjadCP4OHVFvaNA06EbNPaXfPygs9lvbXVb6LVNt0FradS/XKL7bstMP2h4TPbgzXaGIoDKN7crHAwXtr/VUZ8pC8fBadod0Kg/FWXjqTEmuBZt9G8JHpeKRxzxmpjgyUtcn</vt:lpwstr>
  </property>
  <property fmtid="{D5CDD505-2E9C-101B-9397-08002B2CF9AE}" pid="23" name="x1ye=27">
    <vt:lpwstr>QOqkYoy+441h2PoyF8hU0wqDIulcl6mRjKpPDtn29Qz+0M/Him592tYGDI96HLeZ7eb7YPR6QC5nOT5bPyIDt8uzX2HgqK8uxRM+01XuxGNq6JE/nmnrM4EhvXD3Ymb43mKUMAP+MXssSIz/WDWCnZkrSlvC3ig/ZWATerb5l889z2WhcDzZSeTfskYvXR/yUhGQ/0kR+a4xWU75rtstw/xBaDYN5y0IB2MseoJYFLPnhvBo9Mp0eia9H6qw2wp</vt:lpwstr>
  </property>
  <property fmtid="{D5CDD505-2E9C-101B-9397-08002B2CF9AE}" pid="24" name="x1ye=28">
    <vt:lpwstr>G5mMCks6POSMKQ0edjgq/0bmtN/M4t3FHC2EZG0sFlreRq0Owi2ho9+mOzZ8nFhcABUy8pjdzOK/ZhDAdG6pT22FRyMbUxLNT5t4mwVbJG/DYupU96e9rKwpMMUAjPrVmef+rAo5Kuy4eVhtzIkmvURdlDNzn8m8zetPFefjs0AWom2hJX8AiZ1RsyxqtLA66rk0XkZduK9pJSR/R9bluzzZ3XZgXn4UOO7heowuv6CJW8KlP1m/pt8shZyxDH1</vt:lpwstr>
  </property>
  <property fmtid="{D5CDD505-2E9C-101B-9397-08002B2CF9AE}" pid="25" name="x1ye=29">
    <vt:lpwstr>Biz598Mab/ZlYSh99RETxFID8vf3tR6ezeXKyB95lPwxavuTn4gyPjCju962TK5XPsFW393UwqHxHtJXIboukRfiQ+ytmycvvJJwD9b6zvWSZkNZzciuA8yvkL5DOh9pJZtyx9rilum2selXw4V0wLk8+bnUHRgn3L/Ij4lT0LEmbdGqcwULn/SuZkO8Fhqy06yc7OCrK40XluNMzOJInV+PUYQCiDIYnbH53i9M5fVHJUFIYE3MjL7jVAcUhf0</vt:lpwstr>
  </property>
  <property fmtid="{D5CDD505-2E9C-101B-9397-08002B2CF9AE}" pid="26" name="x1ye=3">
    <vt:lpwstr>48tuRIrk0gH1Tuc7v1W8+f2A2UuQtPC7IgdSmh7G8Z/L5F2OAN9R/QMAxZzEFTJpDMVMEeSnUB5Cpgged/uu63cbT6/1sitfxIwrFav8yX4Wg/v2E/g9milbAtu9b5CP0CZlnTKpaN5DW2j9gsf/A6EXscNAIDmJDyjE44kwuhIEZm1S4ThLlH4aHQt4Ef9CXZJ/kin72OzaCezxcMDDM4+zR0QEw370mOmZKdDXspvJzVirsvigrajYoFgrsJC</vt:lpwstr>
  </property>
  <property fmtid="{D5CDD505-2E9C-101B-9397-08002B2CF9AE}" pid="27" name="x1ye=30">
    <vt:lpwstr>8xVwDvck2HbTeRdXRVBVxOAmu1hKK9BDRN/kX4M4vv9w4KffI2a5RkAYhVRH4h1qYCbQ1xS93Ppeay0/OEsR8OGsSD7/jQLd4DcjBp+XO99Yf9yzkVSPTOEMHmOEP3WL7s0u0DVbfG1yfbLVtrRpGUGj4xpfq5hFu64IfJwS7ZVe7VzryjlMjac0DeaTuZqiFeLzrMvX6rejjiPFnpGkT8aHuRqiKxJt0BkBUAg+GdAgjehxMCxrsKm8ZN4tn2n</vt:lpwstr>
  </property>
  <property fmtid="{D5CDD505-2E9C-101B-9397-08002B2CF9AE}" pid="28" name="x1ye=31">
    <vt:lpwstr>+5kCEpFMHnFwvbIxEDmbv53b3N3ydqdp5JvLbwjpLrJ51CuA9wVTZ18AZQjm59mK/s3rGN/rrwUP3Wcp8LaIGcfITWSOKDFVY78PYL5U2KDt6TWFZJOnZtv2bKoH5iLgyIPBZMZzFYdNasanzRTjXTRxWc47tqNXnOFyTyG+/0sksHLWX0WTwplr+pI9S0Pj4fOg9geoCZAYdoD5UCTLS2NOHQIE7egvwTi5OA3b34wlyZpdV1BDL40VGAU+0YT</vt:lpwstr>
  </property>
  <property fmtid="{D5CDD505-2E9C-101B-9397-08002B2CF9AE}" pid="29" name="x1ye=32">
    <vt:lpwstr>VTaAKj1ShpYi/KKdPTEb9DJCOXx1NE6MM/5Cj+yWZDTMtrA5PhSnh4VLrNVVWtCQzTX+nFoe7bAVlQQn+GKX1z3UJI089UlqvRWeNRL/3vXVV1kKJ9n2gSv2MN8vJUz543Tc1vYm5w+XrFb34HmCdhapYEb3VguZeX05lOwEEfwH67XyZl8dpMTNuFwlidiaHeWkwNnwSBfFLZjAn6ybAQEO2rbDyElldWU3EJR4FHSfVGT1VLHOMwXfEvoE1TA</vt:lpwstr>
  </property>
  <property fmtid="{D5CDD505-2E9C-101B-9397-08002B2CF9AE}" pid="30" name="x1ye=33">
    <vt:lpwstr>D6rpngcgeOQ4aUzzVB1J1BrJ5LD1aSSxHNZMOq50kD4gve3x2ki1iAoLB9470ecHyRNuw3qSH084vEDXgZ3sJ90tZqmlxukpC8a/m3Xh0bDtCasxzA1pACtTiz3SW+CkbZiMyK8fcetbD/jKTFgs8sh9USq71X3bgSxl7eK3c1qx3ePcW/gEXrDIK32C31PNZy3xXxvsE92DkVF1agWk2ULzGjHZAy+9Xu7yNv38dWxxjl/mOUk0/uKLSLcKXQf</vt:lpwstr>
  </property>
  <property fmtid="{D5CDD505-2E9C-101B-9397-08002B2CF9AE}" pid="31" name="x1ye=34">
    <vt:lpwstr>/Q06aymWQ9CkO9ICJE2tkadJBRUoV8W9pZrhPajhR1jjwLC+H+LD9HPtwZ0SfZq5927ByCIzXr0B2sxe9gbDfnYdrj213WBSS/ISAQonx5mnFaUrF+gWOaKiwi+r8/H/WDx+w3/LMZTGzzdqx6tmAeCnxd6LowPHJfikpSXSnWcANGnUjc9vtp0gLtmxqCBppVYv0nSupVaPrcK9dwonmWrYJWt9yi65a2JWtwrJxl/KW72FOo8aLPwq9VxMHpX</vt:lpwstr>
  </property>
  <property fmtid="{D5CDD505-2E9C-101B-9397-08002B2CF9AE}" pid="32" name="x1ye=35">
    <vt:lpwstr>Xdd7jdDHqE+KaOTtZfB9Qy9oLjrNVWe3F/RF3yEzKodrGaPz+ePG6pdElqPlk0zuXe4CcMO4bM1IezKoMDujwbWhXuUdiQ8Q9H/YN2CieJUlcsONn82PIyJGejFlhjBGa27UtuKkZ+pkTmsIaZ5/hUxTlHzlPM0LstG9DMsZEEKBhmXUiWpKuBuKChsTBwlVnft0bi8oYFPlohg6XJ+zQ+YAsk6p2HjldXCDvsfp2EUwajPs5EeDWpnfcqAqAtW</vt:lpwstr>
  </property>
  <property fmtid="{D5CDD505-2E9C-101B-9397-08002B2CF9AE}" pid="33" name="x1ye=36">
    <vt:lpwstr>E1p4czOnfR6UaJYJVtldi0JTUjlN/hOtyzwDXdnocf69o6P+msFicUR/LQoFw0Ch3d0MPaKBgSt9zNONbKy62bHombTewRdRq/anDZnUyrhopApMllBCozwbPDyx9PVH42uWZ96Pdh9M28EVm1dB2JkM2dTrQ7g4Ddtkh6K91HmqGAw7U2lGIzoMtdFPOYwOrMenSezjtko6+RP26vRZ3j33B6l73U1WSxRZgjGOkpX7tiGoiDihmQWcm6DqS55</vt:lpwstr>
  </property>
  <property fmtid="{D5CDD505-2E9C-101B-9397-08002B2CF9AE}" pid="34" name="x1ye=37">
    <vt:lpwstr>/62XuM29vMbAv2WMufEGxDob6hEovlGkW4X7AOtBmfYt0EHHuvRiqpLrp7QzbuDxwrSjeZs466p9q9qdYllJtSaoqSDEsDDlu6ImJvfBROwyD+UQKB9/veNg/khDcB468WN5DMF74btEobaUCcKb3jOTPqR38Tld6lwRgYJSNWkKFdGxbCNQwQR8u14ce1Z6D2kUVD9DUvyxIDD0Alj383QUS2p+I8cdYlg9Y9yVedSO1/9khP0AW3jO/0u7wfn</vt:lpwstr>
  </property>
  <property fmtid="{D5CDD505-2E9C-101B-9397-08002B2CF9AE}" pid="35" name="x1ye=38">
    <vt:lpwstr>vxNwHBY4Cxuv5L97sdi3x7GsRquDQXOSPky2TBEaPdByXcEip8a2wL+pV2BduRG8V7dozGET8ExtkL8BfwmyTFwtLoKwfvEP+Y39BCvUYiO/v7ZT8W1mq3z89N4jJ0d9VVfuWPqeEFCTcJ/sv5X7ZmhYfhmle0d+EEqP5H1Nv9q39SLBO7qK42cOLNYZq6IC0/XXjFvpVomLbAn0mGKXQB7a05JI7SJkSX1Gd28lpzC1P4oYs5cl5f4p8uHv3qh</vt:lpwstr>
  </property>
  <property fmtid="{D5CDD505-2E9C-101B-9397-08002B2CF9AE}" pid="36" name="x1ye=39">
    <vt:lpwstr>102dB3xB39F3Do/3EqnLk876uj+gt1Fr2koKce5rQyIHsxMU2zBChJf6Kd9RZksReFtQHOz0vXVbdYC2x4OHpP0txGE2MKZA0CwLgIv1oYAOR4R3JkxvdVRdhN6fTLkGOsyQmNCKMWZsydsvZ2+ZJU/Ae9rR/xzOuD+RejZY4y/PW1U9N2xILPimiaZO3b5zj3UMsBfOqgtrHDmTfwqDaHNcjWKrnfRq00+hJd2LPZxDJRiTv6xyEiYKgQ51Uh/</vt:lpwstr>
  </property>
  <property fmtid="{D5CDD505-2E9C-101B-9397-08002B2CF9AE}" pid="37" name="x1ye=4">
    <vt:lpwstr>MCU8l2xHG+yMdbmvwBygSWBHUQBQ8OJGBCss2yJItrTFeH5fyP5NhOtF7Gh91RWKhrgsa3CUPDkfJMSGxYJwY8DUW/M4Gsw1GRseZ7AT+kNGDt/MVXkAJH8GvZNKgIP+xBfg6gxF3/foqfc77o5TKa8+Ng/qor0pfLzjJFNqGOLA/B3xhoEuM92ppeN7CkITUYa9cbewTuGvahmDKL9I4CpX2vwbtKiY81VzEGERWqH0MQtenCxUD80TW+Mlvnp</vt:lpwstr>
  </property>
  <property fmtid="{D5CDD505-2E9C-101B-9397-08002B2CF9AE}" pid="38" name="x1ye=40">
    <vt:lpwstr>hZjR8Pxcm/yOIhsd51qXn9C5LOyr8vEyUSufi4TUWWcLio5tPhWsinMXEb/Hottv+2+38EuXkrsIn8/FIv40teK6gneEFcj3Jjwul62vnirfYoedhGSmEGfVtaBVoJNWXyLrzZ+VhKY6cftmChBwudiSNI5qwMvni7I+FhVHHWZ093MHcvXfVzkvUoDMj+H3K/c4RtHXbS5BFblwCXLttZyNBn4OyT2DPIGar/AeO1EA4b/IpNyHyKUrcQz6mnZ</vt:lpwstr>
  </property>
  <property fmtid="{D5CDD505-2E9C-101B-9397-08002B2CF9AE}" pid="39" name="x1ye=41">
    <vt:lpwstr>o6MT+ITfrfR3DZ8jIGnBi3UMZ6FFPsb+9XHL8cLzqqY3tSg18PWyI0hBmZk9zcSanqdafyUTAy98NM79cvt5yoJ4QVkWzGGzOztF259x/CV6BnbG+TTmz0OpjMHsb1I00Mo/TYaS8W/zqZNWM9FuuI6KVl6NY1/R7v48Vex2I+59M1QeANaQ7YWHF33adjrFmJxUAFsWweSHHywUfZ9++D3oJD/WLI+BgPKRgqlbRypCaUF9FE+6xoxYlJQfjVF</vt:lpwstr>
  </property>
  <property fmtid="{D5CDD505-2E9C-101B-9397-08002B2CF9AE}" pid="40" name="x1ye=42">
    <vt:lpwstr>mr0H5cLaPvUI+fvEs/9dFZ19Reqt2S2H9pMvvTbdMHwHArscfK49HCzJRevT/iddX3I0EoFnEgH4cdqnjUYtxEihzLOQXEydhX4OIv3dbuEL9NA+eiXxdA/ONyLdrzyexlsUTseASmJR1rB0zJSHU3MylVO+QterolQhr5tez83aFSj/Kjjd17wZvML0V5BXAxhmn6rKK8vyHwASeAimP6gX8kcTJtzHGaS84akgMHIK0IbIdDNaCsHPSFpF/GT</vt:lpwstr>
  </property>
  <property fmtid="{D5CDD505-2E9C-101B-9397-08002B2CF9AE}" pid="41" name="x1ye=43">
    <vt:lpwstr>yeRvJtQ7DonBe97uEeIZn2EZbL/8CqKABL1bCPfzXhbkHq2MEJN7sOfBUdty1oChCX2iIibwFe+bs2WFICbg4CquGV9ZHWHk0xkBfkeDrQKUlaTJOBvEDxWZNO5P3yLOhqE+DzICGHikGICBwbopNTv7gcTD9HMk9l5V56DJtUrIiNglgu8O8FqmRGUHu2ts516h74+vOdkUNSvU3FG/VsKQSWfTsxmnoKEXETXy3abwEAewSkr4W/5rkJl0t/W</vt:lpwstr>
  </property>
  <property fmtid="{D5CDD505-2E9C-101B-9397-08002B2CF9AE}" pid="42" name="x1ye=44">
    <vt:lpwstr>/h32T0kT/NRrJpX/CgA0ePbrxq+t32iidO5+cOnWEoqk9Vj7o9PFO+lAmhVwGivOHgZ6GIIxGSsEacr07KbfMMrPX7RELPw0GTQvWmcaoqZp31mx/zILP2m092Nyp39f6FHIRbELe4EQIEEj+1FFIgoDf0/tAucSsmPD846coNaI8pgsuyzGy2fBHkFCa2Kuny2EjzR8rAGjaeBBfiSlm38ut9Mo+T6pQVDMz20NCRdMSqkX+tymJGuumkLifjA</vt:lpwstr>
  </property>
  <property fmtid="{D5CDD505-2E9C-101B-9397-08002B2CF9AE}" pid="43" name="x1ye=45">
    <vt:lpwstr>cE36xfGBrkFvXOGu1n2iHbkhuVGKupeekXP6lIP0N0eUvPgOvb7NggIUpidbVb5Z3Q2iw9iJDvoa4rb0rxjoXn/w2TrfzkwDYXDsJOV81L337d1Zexpgg2uzUwy+krepy7qWZ5qPOEJqr0MAy5eWVeHQT+UdOvnezcKsi9YLw0LrTykAg/uyIBTLSaW6qnv6wsdFTNxOKHV7n9mecnKrWGh+URkf2G1udiqgZAitfKbgiOjIkfwEpOL+ib9VyDM</vt:lpwstr>
  </property>
  <property fmtid="{D5CDD505-2E9C-101B-9397-08002B2CF9AE}" pid="44" name="x1ye=46">
    <vt:lpwstr>zZqt0sM3XkA3pOk74/CfozPDwImG3ilN/DaKvum52uLsEvVArnl6G00hHgvUP1GdSKABs+Xmupf/lIu/UQJJ2Dr1qPRrAL2zgshx7rssfsoFRtyfaWymh3b4s7hGbqH0ijlskmpu4GqSnXCFzz6W5KL2xmDyDPKLecybUyvhZkFLCIv79pQS5xQGazkSz7oe/Gi0ZjcqICUYXVKk3T+MtCPtMt77ovqHVfnTchgbpyb5wDHjgAcVpBf4Y2PjOjx</vt:lpwstr>
  </property>
  <property fmtid="{D5CDD505-2E9C-101B-9397-08002B2CF9AE}" pid="45" name="x1ye=47">
    <vt:lpwstr>k/UQfSwhWvmMN8MWzt6sakAimF7J/MFH39rh9Yt0pgD/thathl7VUMqDLTPnLUmvW5z4+/g74f8lWYv/ziwunDbKtgPTQrAaiGSBImpCUzEU716Ffsrndq8QJ8u0OC6KD/S9zjwrtff06D9n/IIXneME9ygCT66HJtQPwWXtqbgxzcAXvaRmj/6YqWMqgFLvuTAFVmdvKNOqn+OOZzjaO057zBTsvjdEnU+OA/h8Mt+I/iw3HvTaTav6A2/Y3Hp</vt:lpwstr>
  </property>
  <property fmtid="{D5CDD505-2E9C-101B-9397-08002B2CF9AE}" pid="46" name="x1ye=48">
    <vt:lpwstr>stctvImqL/sntN4sROtM1BJ7qJWwh+bzjDYmPEj8dzMWx3iRWjRhWn5JAJhrdOrHNOeQrzzKSnoEWUoybunP09+w+kxMnvoS5rTXrsxC+vzhgRUtDWvjxnsgQjRCkygZ1RwcuZC1hWWqMviQiUw2pQeYTN6j/x5BEt3yJ/tg8bhXbWdFrzltxNL8l7T1bWTswJ7B9n6/CE63XyBs0x8gmSuZ/NkvxZyVzazVdqk5hh732y/5z3wmeBRPbGlq+en</vt:lpwstr>
  </property>
  <property fmtid="{D5CDD505-2E9C-101B-9397-08002B2CF9AE}" pid="47" name="x1ye=49">
    <vt:lpwstr>ypdwwNo15OKUExGNUEKlpRHKU7AjSRN9wI0c6UKYXsl/Lx74g+5lnMZYcPlx/ya2GUFtJTie2VlCu+JXm6bsb27xzHb0PeWP6HZYd3M8lGF8JcWWpAeW6XHlZAnKIKf4vomQAlOGvuywMCZhD1QvV8SPaCOwTXikJP6ChzwEIJ9YEzdXjFevTSqEMlNJqzJZOligC6gtUraoe4PptNvzw6iEMC1ydzU1PCgvpZnjdcATKZU030PEB9k2RBEVOYW</vt:lpwstr>
  </property>
  <property fmtid="{D5CDD505-2E9C-101B-9397-08002B2CF9AE}" pid="48" name="x1ye=5">
    <vt:lpwstr>V4EBEK43ECHYV979UMzBuXZMuJcnRASIgzPL8WZ+kqCuSkBtQuMsXY6F2THK6EzHvg7BE8/3KwckCIflgLSXP2WHat8jmlJtyj4jv0pEuZdG/w4LVtLTvN9ERpa5buvXUgTkeTSHVT9Y7bJW6VQ/UYTE+JUb4Yar8bGhQbdhrpYm79kYUkrdY2SrwN5pTb+mP3QSuxrkV+Vkgo3Vk3QX3Dg+5X720R3oj4QqzN4t5B1k21+DP5i0JzFsYFTFDWC</vt:lpwstr>
  </property>
  <property fmtid="{D5CDD505-2E9C-101B-9397-08002B2CF9AE}" pid="49" name="x1ye=50">
    <vt:lpwstr>A6yd9uSA0k8e8SErg0JeduAGLTwN0i07X9mqIR4cmJCMRh2Wu+Q/fEaIjadn8GQQXIFCqsLXBZ8mldUwz8sN6L3fTR3Z4RvoOK2g9gvvYZ/DTlDZ9NP0fJa0R0zRoFowDh9idLElmBqhNc2v5yQOstc/3EdkWiQbWlCOrGv0lzHeHRB99VhJtAbJ6qvmBXo8R/FXmngo/aRzx18+oNVnCoJZ7h2Z4FOZQ050ZuQyuqRlNZaMPvwqpumYYiWSO/f</vt:lpwstr>
  </property>
  <property fmtid="{D5CDD505-2E9C-101B-9397-08002B2CF9AE}" pid="50" name="x1ye=51">
    <vt:lpwstr>0E1aeY23djZlts06wd6VMdWxPZGyEwE0mMwi+igmDDygEm/tZDO8bEd2WiZfX8fAEczfNTEb9ThNDpdBePIgt8sq24THkI0Io40fZDr9b4Bv72xqoxoBDZO+12v2HWOjKtd17/pJof72id4tr2nNrC0TDFzh/zbPQ+0CtlP4U76KXHePggbAyI+GBxebVQzK5gfIvtsfwRbO2mBAGfuGX/Ok/ZGDIqQfqe48UE+J21eQQx0t6TzIkhpu7tyCxV2</vt:lpwstr>
  </property>
  <property fmtid="{D5CDD505-2E9C-101B-9397-08002B2CF9AE}" pid="51" name="x1ye=52">
    <vt:lpwstr>/FN/ggX05R+7UWGMox2B6ElPyfHxcneMwvOniul550q20wnzjeosexKVHrzoML+qS5ju75osEvQ8bhGHd6C6RMdlQMg1L+AyxYhI8+cbxJ0g560PDRfMTSb9Rhx932i9t9fGLXGQN9Yj+C3PpavOCd22yFCGsRNPdEzln57DUofTgiqrdyo9L5QlLSat/QtxlpX5JT1yLwPvuQUHA5hrxvNjl5j7JjQxcb8zF7qOVp1LkGw5mqxxX8FmQU5p1Mu</vt:lpwstr>
  </property>
  <property fmtid="{D5CDD505-2E9C-101B-9397-08002B2CF9AE}" pid="52" name="x1ye=53">
    <vt:lpwstr>59QLA78ebRH5Q07mO5hxLrpEYe0CjVlc5UDUyL8qIu+tq7TvT37W8uqoYoVNmNiPkoLNHdzW3QMZF+jeDUI3n9AR7Lr6MWGvf4YlmfP81T29d7+eWh1QVJY3JMXf88l/0U0kOpnFWSFTJRe734oVSb3vELpI5P0pYSLdyDj1dBPMhituVBQVlGzZgapF0v+trJIiWcgLb6s0lx6zvio7mJ89zY4rks8MU+TPwAg9wde4fv9zC8OAPw0phntkdY1</vt:lpwstr>
  </property>
  <property fmtid="{D5CDD505-2E9C-101B-9397-08002B2CF9AE}" pid="53" name="x1ye=54">
    <vt:lpwstr>hCeaJ6698beGh0AmJluK00XvGjdRIvMOWarq8b0ULtO4w4WLv7y7Bw6I24tf1BbfacbEU8vqNHAoPxdB3Y379XdIBbYYjrDJryF6mlPbrcsFh+X8sPQu0NBLrLLiHNqiV+OdlXhaen3aaT2FPmz9LFNmPDMteb7CD5d9n1v1qg1/KFWzEbnhESs2bEf/2FfYMlvfG7pKdBIyoVTNDdIcY711lu9X/Vd3gpA7dxl2KQFxZ/BpHBMFf6b80RYePur</vt:lpwstr>
  </property>
  <property fmtid="{D5CDD505-2E9C-101B-9397-08002B2CF9AE}" pid="54" name="x1ye=55">
    <vt:lpwstr>2y037iQBpVaaSyUu79FzEVbIIr8lK/5Q2eNxnGVRnr/QQL7gCBAYzJadBmentazjbxVytXVh4uO1O9fRn5kI7HIJ1Qn31yRujFcmn4OfWUFCLxjvu/eS4mmpcgVajkUCoPqCFNOUsPIAnaUYfdlKiIFz5jEpsJf/Eu3cIOSI/kmpRXtRU2gdANz08dEFyf8kiZqE8LJpWMvghzIxxRsHaFd/c7/UhWJ2ddqsnfM0qV4BFnhjXSgGw6Rl0r4I/D4</vt:lpwstr>
  </property>
  <property fmtid="{D5CDD505-2E9C-101B-9397-08002B2CF9AE}" pid="55" name="x1ye=56">
    <vt:lpwstr>OTWn3+bDWxkyIYMxZXek+erC+NoRgOif9joHbfmOWrMLOBWKVswrFsklERQIxDsnDvwN5VetVtZp26otFRVKWsRmKu3Lqc6ZO/IktDoXkRXBVfLF+YyCYXZr18sYkCEiCtbxRARdzoqCeyJVhPW3kmuxM/UsZSUfcdT7iIgavDn8VlxGjA7W6RLfUuWNWTd85WYksFQogpOEwA3y2Wsz7FbSQAzUI9OAXZGthaOPZdCvS3fi40AtJqoUaENg7yW</vt:lpwstr>
  </property>
  <property fmtid="{D5CDD505-2E9C-101B-9397-08002B2CF9AE}" pid="56" name="x1ye=57">
    <vt:lpwstr>spY7wLyDFywJHbrxgIxDOIXoXfxljvRR17MwF1nzz33Mt32N7HfWP7BaXCrJAN+pHGq7Z/Xru+c2kPDJHKlTi5wMja3h2sIsPWFvjdeRT1uuZpff6qMu8sbcEaR5213jH4UFTiSaCGBXUL4/86pxCwlU+iVEXngRDFEt/PQIRmFOvpftpC4z0kws3R1/40s+dg4xtQOFk/vvvf9ICWqn4OAAA</vt:lpwstr>
  </property>
  <property fmtid="{D5CDD505-2E9C-101B-9397-08002B2CF9AE}" pid="57" name="x1ye=6">
    <vt:lpwstr>XNkNmBh7jBPGXKOktZBgqzRDmbBBxmF41uCESiZVTUOqCIJh1YxE6x9vfd3aXCaLeRmNCpB4v2Fy8BNWJ5zvOZ/qqmHuKrbOH1F+KwjcCxq1T7p8kRntNDnudmiSbdtuhAGDebShur0rnrnX+1HRAxMQTpTaQzKBIM47GgCtZVLuukj4GUCGT7MVsnS6dYXHutlMgi4ynjfnyrCRV7qqYb8VPWtz3r+Y1bCMT4Wuk7oI8Cec8vE7zHOFbLUF5Xd</vt:lpwstr>
  </property>
  <property fmtid="{D5CDD505-2E9C-101B-9397-08002B2CF9AE}" pid="58" name="x1ye=7">
    <vt:lpwstr>0jCTVF3Gauzd7X64d6j8YNcMK6CpPImJLCp0yD5U440XriqFvXRw7fBjRhKPaSjbNgqSJC78Zzp3eQyAoKLGDtuF0/AxS/BkNcDp1C1SfGl2MYhQpiKnwkPVTi8b1kmiKHQED8i/dCFdNJfZbf3LEyEmsYzQvxZlde1Zu5XamRGhe+YlF7OpUa8HH9KHlJrGlmwL6rmzdu2nSj9ITCldU8bnnMF1vy8y41ZhwadspPzmobG8Kq9dFL7NCR7WJ2g</vt:lpwstr>
  </property>
  <property fmtid="{D5CDD505-2E9C-101B-9397-08002B2CF9AE}" pid="59" name="x1ye=8">
    <vt:lpwstr>Tw/TvfzIN+Ct5nwmTdpppFT/umByWHW6UKOIqxiLPFpIGNXZ8eKvv4/j5+TgBvdoOCT4xE/srLsJcCYDM/tE+lhoow45zH7ZHeXVHEDtQNKPTSE1lzwVIkG4Bw1f57NPnDBAv79NAnIO6Q5KB0kIMUAgeqj6kTO9cl9/jGA7Wtlz43nQWXF3Hy9yfbwVXRWWUa2UpdcfgyBAu+BmKpYS5rZ64txS+pZh36LB1kzf2r3uvVxmFhztTW2EF1wLH7G</vt:lpwstr>
  </property>
  <property fmtid="{D5CDD505-2E9C-101B-9397-08002B2CF9AE}" pid="60" name="x1ye=9">
    <vt:lpwstr>2lgWrhuTsLWSa83MuUxs3MEfBBaFPpw+XX4jOlpuyZ2ND61R8d86Z/hZFltcLpEQs6cCjvDcur6KeA4qwC0kJU2hrlk9MtBQENWN/zW/nqsAIq+KLVHamVnN9hS0W8dOv0xJUm40iKuIPVf6apLekPucwS98y1Am2hMaK2eEw8U7rkPwqnlWezVDDzzaniqR9FXNLyCBFj+e50MvqR2jd8/OsQhYXSdWAXesQgjCrHX2VcjVdykM1COQvghRn/V</vt:lpwstr>
  </property>
</Properties>
</file>